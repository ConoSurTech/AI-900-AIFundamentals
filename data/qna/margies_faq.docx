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9B4CA" w14:textId="77777777" w:rsidR="00C51EC8" w:rsidRPr="00C51EC8" w:rsidRDefault="00C51EC8" w:rsidP="00C51EC8">
      <w:pPr>
        <w:pStyle w:val="Heading1"/>
        <w:rPr>
          <w:lang w:val="es-AR"/>
        </w:rPr>
      </w:pPr>
      <w:r w:rsidRPr="00C51EC8">
        <w:rPr>
          <w:lang w:val="es-AR"/>
        </w:rPr>
        <w:t>¿Por qué elegir Margie’s Travel?</w:t>
      </w:r>
    </w:p>
    <w:p w14:paraId="246958F7" w14:textId="77777777" w:rsidR="00C51EC8" w:rsidRPr="00C51EC8" w:rsidRDefault="00C51EC8" w:rsidP="00C51EC8">
      <w:pPr>
        <w:rPr>
          <w:sz w:val="24"/>
          <w:lang w:val="es-AR"/>
        </w:rPr>
      </w:pPr>
      <w:r w:rsidRPr="00C51EC8">
        <w:rPr>
          <w:sz w:val="24"/>
          <w:lang w:val="es-AR"/>
        </w:rPr>
        <w:t>Margie’s Travel es una agencia de viajes de servicio completo con años de experiencia en la industria del turismo mundial.</w:t>
      </w:r>
    </w:p>
    <w:p w14:paraId="7886BC51" w14:textId="77777777" w:rsidR="00C51EC8" w:rsidRPr="00C51EC8" w:rsidRDefault="00C51EC8" w:rsidP="00C51EC8">
      <w:pPr>
        <w:pStyle w:val="Heading1"/>
        <w:rPr>
          <w:lang w:val="es-AR"/>
        </w:rPr>
      </w:pPr>
      <w:r w:rsidRPr="00C51EC8">
        <w:rPr>
          <w:lang w:val="es-AR"/>
        </w:rPr>
        <w:t>¿Qué servicios ofrecen?</w:t>
      </w:r>
    </w:p>
    <w:p w14:paraId="63F35F4B" w14:textId="77777777" w:rsidR="00C51EC8" w:rsidRPr="00C51EC8" w:rsidRDefault="00C51EC8" w:rsidP="00C51EC8">
      <w:pPr>
        <w:rPr>
          <w:sz w:val="24"/>
          <w:lang w:val="es-AR"/>
        </w:rPr>
      </w:pPr>
      <w:r w:rsidRPr="00C51EC8">
        <w:rPr>
          <w:sz w:val="24"/>
          <w:lang w:val="es-AR"/>
        </w:rPr>
        <w:t>Margie’s Travel puede ayudarte a organizar vuelos, alojamiento, traslados desde y hacia el aeropuerto, excursiones, visados, seguros de viaje y cambio de moneda.</w:t>
      </w:r>
    </w:p>
    <w:p w14:paraId="0A9BA16F" w14:textId="77777777" w:rsidR="00C51EC8" w:rsidRPr="00C51EC8" w:rsidRDefault="00C51EC8" w:rsidP="00C51EC8">
      <w:pPr>
        <w:pStyle w:val="Heading1"/>
        <w:rPr>
          <w:lang w:val="es-AR"/>
        </w:rPr>
      </w:pPr>
      <w:r w:rsidRPr="00C51EC8">
        <w:rPr>
          <w:lang w:val="es-AR"/>
        </w:rPr>
        <w:t>¿Qué destinos ofrecen?</w:t>
      </w:r>
    </w:p>
    <w:p w14:paraId="0F8CC2FE" w14:textId="77777777" w:rsidR="00C51EC8" w:rsidRPr="00C51EC8" w:rsidRDefault="00C51EC8" w:rsidP="00C51EC8">
      <w:pPr>
        <w:rPr>
          <w:sz w:val="24"/>
          <w:lang w:val="es-AR"/>
        </w:rPr>
      </w:pPr>
      <w:r w:rsidRPr="00C51EC8">
        <w:rPr>
          <w:sz w:val="24"/>
          <w:lang w:val="es-AR"/>
        </w:rPr>
        <w:t>Podemos organizar viajes a cualquier lugar del mundo, pero nos especializamos en destinos como Dubái, Las Vegas, Londres, Nueva York y San Francisco.</w:t>
      </w:r>
    </w:p>
    <w:p w14:paraId="26214F6F" w14:textId="77777777" w:rsidR="00C51EC8" w:rsidRPr="00C51EC8" w:rsidRDefault="00C51EC8" w:rsidP="00C51EC8">
      <w:pPr>
        <w:pStyle w:val="Heading1"/>
        <w:rPr>
          <w:lang w:val="es-AR"/>
        </w:rPr>
      </w:pPr>
      <w:r w:rsidRPr="00C51EC8">
        <w:rPr>
          <w:lang w:val="es-AR"/>
        </w:rPr>
        <w:t>¿Cómo puedo reservar un vuelo?</w:t>
      </w:r>
    </w:p>
    <w:p w14:paraId="66F121E6" w14:textId="77777777" w:rsidR="00C51EC8" w:rsidRPr="00C51EC8" w:rsidRDefault="00C51EC8" w:rsidP="00C51EC8">
      <w:pPr>
        <w:rPr>
          <w:sz w:val="24"/>
          <w:lang w:val="es-AR"/>
        </w:rPr>
      </w:pPr>
      <w:r w:rsidRPr="00C51EC8">
        <w:rPr>
          <w:sz w:val="24"/>
          <w:lang w:val="es-AR"/>
        </w:rPr>
        <w:t>Nuestros agentes pueden ayudarte a reservar vuelos entre cualquier aeropuerto principal, en cualquiera de las principales aerolíneas. Ofrecemos tarifas competitivas para todas las clases de vuelo. Para reservar un vuelo, llámanos al 555 123 456 o visita nuestro sitio web: </w:t>
      </w:r>
      <w:hyperlink r:id="rId10" w:tgtFrame="_new" w:history="1">
        <w:r w:rsidRPr="00C51EC8">
          <w:rPr>
            <w:rStyle w:val="Hyperlink"/>
            <w:sz w:val="24"/>
            <w:lang w:val="es-AR"/>
          </w:rPr>
          <w:t>www.margiestravel.com</w:t>
        </w:r>
      </w:hyperlink>
      <w:r w:rsidRPr="00C51EC8">
        <w:rPr>
          <w:sz w:val="24"/>
          <w:lang w:val="es-AR"/>
        </w:rPr>
        <w:t>.</w:t>
      </w:r>
    </w:p>
    <w:p w14:paraId="4BAE66D2" w14:textId="77777777" w:rsidR="00C51EC8" w:rsidRPr="00C51EC8" w:rsidRDefault="00C51EC8" w:rsidP="00C51EC8">
      <w:pPr>
        <w:pStyle w:val="Heading1"/>
        <w:rPr>
          <w:lang w:val="es-AR"/>
        </w:rPr>
      </w:pPr>
      <w:r w:rsidRPr="00C51EC8">
        <w:rPr>
          <w:lang w:val="es-AR"/>
        </w:rPr>
        <w:t>¿Cómo puedo reservar un hotel?</w:t>
      </w:r>
    </w:p>
    <w:p w14:paraId="7CAB6033" w14:textId="77777777" w:rsidR="00C51EC8" w:rsidRPr="00C51EC8" w:rsidRDefault="00C51EC8" w:rsidP="00C51EC8">
      <w:pPr>
        <w:rPr>
          <w:sz w:val="24"/>
          <w:lang w:val="es-AR"/>
        </w:rPr>
      </w:pPr>
      <w:r w:rsidRPr="00C51EC8">
        <w:rPr>
          <w:sz w:val="24"/>
          <w:lang w:val="es-AR"/>
        </w:rPr>
        <w:t>Trabajamos en asociación con los mejores hoteles independientes de todo el mundo y podemos organizar un alojamiento que se ajuste a tus necesidades y presupuesto. Desde pequeños hoteles boutique hasta resorts de lujo de cinco estrellas, tenemos el lugar perfecto para ti. Para reservar un hotel, llámanos al 555 123 456 o visita nuestro sitio web: </w:t>
      </w:r>
      <w:hyperlink r:id="rId11" w:tgtFrame="_new" w:history="1">
        <w:r w:rsidRPr="00C51EC8">
          <w:rPr>
            <w:rStyle w:val="Hyperlink"/>
            <w:sz w:val="24"/>
            <w:lang w:val="es-AR"/>
          </w:rPr>
          <w:t>www.margiestravel.com</w:t>
        </w:r>
      </w:hyperlink>
      <w:r w:rsidRPr="00C51EC8">
        <w:rPr>
          <w:sz w:val="24"/>
          <w:lang w:val="es-AR"/>
        </w:rPr>
        <w:t>.</w:t>
      </w:r>
    </w:p>
    <w:p w14:paraId="55968388" w14:textId="77777777" w:rsidR="00C51EC8" w:rsidRPr="00C51EC8" w:rsidRDefault="00C51EC8" w:rsidP="00C51EC8">
      <w:pPr>
        <w:pStyle w:val="Heading1"/>
        <w:rPr>
          <w:lang w:val="es-AR"/>
        </w:rPr>
      </w:pPr>
      <w:r w:rsidRPr="00C51EC8">
        <w:rPr>
          <w:lang w:val="es-AR"/>
        </w:rPr>
        <w:t>¿Cómo puedo cancelar un vuelo o un hotel?</w:t>
      </w:r>
    </w:p>
    <w:p w14:paraId="0A40CDC1" w14:textId="77777777" w:rsidR="00C51EC8" w:rsidRPr="00C51EC8" w:rsidRDefault="00C51EC8" w:rsidP="00C51EC8">
      <w:pPr>
        <w:rPr>
          <w:sz w:val="24"/>
          <w:lang w:val="es-AR"/>
        </w:rPr>
      </w:pPr>
      <w:r w:rsidRPr="00C51EC8">
        <w:rPr>
          <w:sz w:val="24"/>
          <w:lang w:val="es-AR"/>
        </w:rPr>
        <w:t xml:space="preserve">Puedes cancelar un vuelo o una reserva de hotel hasta 24 horas antes </w:t>
      </w:r>
      <w:proofErr w:type="gramStart"/>
      <w:r w:rsidRPr="00C51EC8">
        <w:rPr>
          <w:sz w:val="24"/>
          <w:lang w:val="es-AR"/>
        </w:rPr>
        <w:t>del check-in</w:t>
      </w:r>
      <w:proofErr w:type="gramEnd"/>
      <w:r w:rsidRPr="00C51EC8">
        <w:rPr>
          <w:sz w:val="24"/>
          <w:lang w:val="es-AR"/>
        </w:rPr>
        <w:t>. Es posible que se aplique una tarifa de cancelación. Llámanos al 555 123 456 o visita nuestro sitio web: </w:t>
      </w:r>
      <w:hyperlink r:id="rId12" w:tgtFrame="_new" w:history="1">
        <w:r w:rsidRPr="00C51EC8">
          <w:rPr>
            <w:rStyle w:val="Hyperlink"/>
            <w:sz w:val="24"/>
            <w:lang w:val="es-AR"/>
          </w:rPr>
          <w:t>www.margiestravel.com</w:t>
        </w:r>
      </w:hyperlink>
      <w:r w:rsidRPr="00C51EC8">
        <w:rPr>
          <w:sz w:val="24"/>
          <w:lang w:val="es-AR"/>
        </w:rPr>
        <w:t>.</w:t>
      </w:r>
    </w:p>
    <w:p w14:paraId="73221451" w14:textId="77777777" w:rsidR="00C51EC8" w:rsidRPr="00C51EC8" w:rsidRDefault="00C51EC8" w:rsidP="00C51EC8">
      <w:pPr>
        <w:pStyle w:val="Heading1"/>
        <w:rPr>
          <w:lang w:val="es-AR"/>
        </w:rPr>
      </w:pPr>
      <w:r w:rsidRPr="00C51EC8">
        <w:rPr>
          <w:lang w:val="es-AR"/>
        </w:rPr>
        <w:t>¿Pueden ayudarme a contratar un seguro de viaje?</w:t>
      </w:r>
    </w:p>
    <w:p w14:paraId="7D7251E5" w14:textId="77777777" w:rsidR="00C51EC8" w:rsidRPr="00C51EC8" w:rsidRDefault="00C51EC8" w:rsidP="00C51EC8">
      <w:pPr>
        <w:rPr>
          <w:sz w:val="24"/>
          <w:lang w:val="es-AR"/>
        </w:rPr>
      </w:pPr>
      <w:r w:rsidRPr="00C51EC8">
        <w:rPr>
          <w:sz w:val="24"/>
          <w:lang w:val="es-AR"/>
        </w:rPr>
        <w:t>Margie’s Travel trabaja en asociación con Humongous Insurance Corp. para ofrecer seguros de viaje a tarifas competitivas.</w:t>
      </w:r>
    </w:p>
    <w:p w14:paraId="25BCC2BE" w14:textId="77777777" w:rsidR="00C51EC8" w:rsidRPr="00C51EC8" w:rsidRDefault="00C51EC8" w:rsidP="00C51EC8">
      <w:pPr>
        <w:pStyle w:val="Heading1"/>
        <w:rPr>
          <w:lang w:val="es-AR"/>
        </w:rPr>
      </w:pPr>
      <w:r w:rsidRPr="00C51EC8">
        <w:rPr>
          <w:lang w:val="es-AR"/>
        </w:rPr>
        <w:t>¿Cuáles son sus horarios de atención?</w:t>
      </w:r>
    </w:p>
    <w:p w14:paraId="5587B2F0" w14:textId="77777777" w:rsidR="00C51EC8" w:rsidRPr="00C51EC8" w:rsidRDefault="00C51EC8" w:rsidP="00C51EC8">
      <w:pPr>
        <w:rPr>
          <w:sz w:val="24"/>
          <w:lang w:val="es-AR"/>
        </w:rPr>
      </w:pPr>
      <w:r w:rsidRPr="00C51EC8">
        <w:rPr>
          <w:sz w:val="24"/>
          <w:lang w:val="es-AR"/>
        </w:rPr>
        <w:t>Nuestros agentes están disponibles por teléfono al 555 123 456 de lunes a viernes, de 8:00 am a 6:00 pm (hora del Pacífico). También puedes obtener ayuda en nuestro sitio web </w:t>
      </w:r>
      <w:hyperlink r:id="rId13" w:tgtFrame="_new" w:history="1">
        <w:r w:rsidRPr="00C51EC8">
          <w:rPr>
            <w:rStyle w:val="Hyperlink"/>
            <w:sz w:val="24"/>
            <w:lang w:val="es-AR"/>
          </w:rPr>
          <w:t>www.margiestravel.com</w:t>
        </w:r>
      </w:hyperlink>
      <w:r w:rsidRPr="00C51EC8">
        <w:rPr>
          <w:sz w:val="24"/>
          <w:lang w:val="es-AR"/>
        </w:rPr>
        <w:t> las 24 horas, los 7 días de la semana.</w:t>
      </w:r>
    </w:p>
    <w:p w14:paraId="51E878B4" w14:textId="77777777" w:rsidR="00C51EC8" w:rsidRPr="00C51EC8" w:rsidRDefault="00C51EC8" w:rsidP="00C51EC8">
      <w:pPr>
        <w:pStyle w:val="Heading1"/>
        <w:rPr>
          <w:lang w:val="es-AR"/>
        </w:rPr>
      </w:pPr>
      <w:r w:rsidRPr="00C51EC8">
        <w:rPr>
          <w:lang w:val="es-AR"/>
        </w:rPr>
        <w:lastRenderedPageBreak/>
        <w:t>¿Ofrecen paquetes turísticos completos?</w:t>
      </w:r>
    </w:p>
    <w:p w14:paraId="5E6B7139" w14:textId="77777777" w:rsidR="00C51EC8" w:rsidRPr="00C51EC8" w:rsidRDefault="00C51EC8" w:rsidP="00C51EC8">
      <w:pPr>
        <w:rPr>
          <w:sz w:val="24"/>
          <w:lang w:val="es-AR"/>
        </w:rPr>
      </w:pPr>
      <w:r w:rsidRPr="00C51EC8">
        <w:rPr>
          <w:sz w:val="24"/>
          <w:lang w:val="es-AR"/>
        </w:rPr>
        <w:t>¡Sí! Margie’s Travel diseña paquetes turísticos a medida que incluyen vuelos, alojamiento, traslados y actividades en destino. Contáctanos para personalizar tu próximo viaje.</w:t>
      </w:r>
    </w:p>
    <w:p w14:paraId="5AE37DC2" w14:textId="77777777" w:rsidR="00C51EC8" w:rsidRPr="00C51EC8" w:rsidRDefault="00C51EC8" w:rsidP="00C51EC8">
      <w:pPr>
        <w:pStyle w:val="Heading1"/>
        <w:rPr>
          <w:lang w:val="es-AR"/>
        </w:rPr>
      </w:pPr>
      <w:r w:rsidRPr="00C51EC8">
        <w:rPr>
          <w:lang w:val="es-AR"/>
        </w:rPr>
        <w:t>¿Pueden ayudarme a planificar un viaje de luna de miel?</w:t>
      </w:r>
    </w:p>
    <w:p w14:paraId="645C6473" w14:textId="77777777" w:rsidR="00C51EC8" w:rsidRPr="00C51EC8" w:rsidRDefault="00C51EC8" w:rsidP="00C51EC8">
      <w:pPr>
        <w:rPr>
          <w:sz w:val="24"/>
          <w:lang w:val="es-AR"/>
        </w:rPr>
      </w:pPr>
      <w:r w:rsidRPr="00C51EC8">
        <w:rPr>
          <w:sz w:val="24"/>
          <w:lang w:val="es-AR"/>
        </w:rPr>
        <w:t>Por supuesto. Nos especializamos en crear experiencias inolvidables para recién casados, con opciones que incluyen resorts románticos, escapadas de aventura o experiencias exclusivas en destinos exóticos.</w:t>
      </w:r>
    </w:p>
    <w:p w14:paraId="47867BF9" w14:textId="77777777" w:rsidR="00C51EC8" w:rsidRPr="00C51EC8" w:rsidRDefault="00C51EC8" w:rsidP="00C51EC8">
      <w:pPr>
        <w:pStyle w:val="Heading1"/>
        <w:rPr>
          <w:lang w:val="es-AR"/>
        </w:rPr>
      </w:pPr>
      <w:r w:rsidRPr="00C51EC8">
        <w:rPr>
          <w:lang w:val="es-AR"/>
        </w:rPr>
        <w:t>¿Qué métodos de pago aceptan?</w:t>
      </w:r>
    </w:p>
    <w:p w14:paraId="0D4EE464" w14:textId="77777777" w:rsidR="00C51EC8" w:rsidRPr="00C51EC8" w:rsidRDefault="00C51EC8" w:rsidP="00C51EC8">
      <w:pPr>
        <w:rPr>
          <w:sz w:val="24"/>
          <w:lang w:val="es-AR"/>
        </w:rPr>
      </w:pPr>
      <w:r w:rsidRPr="00C51EC8">
        <w:rPr>
          <w:sz w:val="24"/>
          <w:lang w:val="es-AR"/>
        </w:rPr>
        <w:t>Aceptamos pagos con tarjetas de crédito y débito de las principales entidades (Visa, MasterCard, American Express) y transferencias bancarias. También ofrecemos planes de pago flexibles para ciertos paquetes turísticos.</w:t>
      </w:r>
    </w:p>
    <w:p w14:paraId="269C7725" w14:textId="77777777" w:rsidR="00C51EC8" w:rsidRPr="00C51EC8" w:rsidRDefault="00C51EC8" w:rsidP="00C51EC8">
      <w:pPr>
        <w:pStyle w:val="Heading1"/>
        <w:rPr>
          <w:lang w:val="es-AR"/>
        </w:rPr>
      </w:pPr>
      <w:r w:rsidRPr="00C51EC8">
        <w:rPr>
          <w:lang w:val="es-AR"/>
        </w:rPr>
        <w:t>¿Ofrecen promociones o descuentos especiales?</w:t>
      </w:r>
    </w:p>
    <w:p w14:paraId="5B937D5D" w14:textId="77777777" w:rsidR="00C51EC8" w:rsidRPr="00C51EC8" w:rsidRDefault="00C51EC8" w:rsidP="00C51EC8">
      <w:pPr>
        <w:rPr>
          <w:sz w:val="24"/>
          <w:lang w:val="es-AR"/>
        </w:rPr>
      </w:pPr>
      <w:r w:rsidRPr="00C51EC8">
        <w:rPr>
          <w:sz w:val="24"/>
          <w:lang w:val="es-AR"/>
        </w:rPr>
        <w:t>Frecuentemente tenemos ofertas especiales y descuentos en destinos seleccionados. Consulta nuestra página de promociones en www.margiestravel.com/promotions o suscríbete a nuestro boletín para recibir actualizaciones exclusivas.</w:t>
      </w:r>
    </w:p>
    <w:p w14:paraId="443D3818" w14:textId="77777777" w:rsidR="00C51EC8" w:rsidRPr="00C51EC8" w:rsidRDefault="00C51EC8" w:rsidP="00C51EC8">
      <w:pPr>
        <w:pStyle w:val="Heading1"/>
        <w:rPr>
          <w:lang w:val="es-AR"/>
        </w:rPr>
      </w:pPr>
      <w:r w:rsidRPr="00C51EC8">
        <w:rPr>
          <w:lang w:val="es-AR"/>
        </w:rPr>
        <w:t>¿Cómo puedo cambiar una reserva ya realizada?</w:t>
      </w:r>
    </w:p>
    <w:p w14:paraId="7B9DCC5A" w14:textId="77777777" w:rsidR="00C51EC8" w:rsidRPr="00C51EC8" w:rsidRDefault="00C51EC8" w:rsidP="00C51EC8">
      <w:pPr>
        <w:rPr>
          <w:sz w:val="24"/>
          <w:lang w:val="es-AR"/>
        </w:rPr>
      </w:pPr>
      <w:r w:rsidRPr="00C51EC8">
        <w:rPr>
          <w:sz w:val="24"/>
          <w:lang w:val="es-AR"/>
        </w:rPr>
        <w:t>Para realizar cambios en una reserva existente, como fechas o destinos, contáctanos al 555 123 456 lo antes posible. Los cambios están sujetos a disponibilidad y podrían aplicarse cargos adicionales.</w:t>
      </w:r>
    </w:p>
    <w:p w14:paraId="6FB59E84" w14:textId="77777777" w:rsidR="00C51EC8" w:rsidRPr="00C51EC8" w:rsidRDefault="00C51EC8" w:rsidP="00C51EC8">
      <w:pPr>
        <w:pStyle w:val="Heading1"/>
        <w:rPr>
          <w:lang w:val="es-AR"/>
        </w:rPr>
      </w:pPr>
      <w:r w:rsidRPr="00C51EC8">
        <w:rPr>
          <w:lang w:val="es-AR"/>
        </w:rPr>
        <w:t>¿Tienen servicios para grupos o eventos corporativos?</w:t>
      </w:r>
    </w:p>
    <w:p w14:paraId="258F17AE" w14:textId="77777777" w:rsidR="00C51EC8" w:rsidRPr="00C51EC8" w:rsidRDefault="00C51EC8" w:rsidP="00C51EC8">
      <w:pPr>
        <w:rPr>
          <w:sz w:val="24"/>
          <w:lang w:val="es-AR"/>
        </w:rPr>
      </w:pPr>
      <w:r w:rsidRPr="00C51EC8">
        <w:rPr>
          <w:sz w:val="24"/>
          <w:lang w:val="es-AR"/>
        </w:rPr>
        <w:t>Sí, organizamos viajes para grupos y eventos corporativos, como conferencias, retiros de equipo o viajes de incentivo. Llámanos para obtener más información sobre paquetes y descuentos para grupos.</w:t>
      </w:r>
    </w:p>
    <w:p w14:paraId="7D8C2D13" w14:textId="77777777" w:rsidR="00C51EC8" w:rsidRPr="00C51EC8" w:rsidRDefault="00C51EC8" w:rsidP="00C51EC8">
      <w:pPr>
        <w:pStyle w:val="Heading1"/>
        <w:rPr>
          <w:lang w:val="es-AR"/>
        </w:rPr>
      </w:pPr>
      <w:r w:rsidRPr="00C51EC8">
        <w:rPr>
          <w:lang w:val="es-AR"/>
        </w:rPr>
        <w:t>¿Qué debo hacer si pierdo mi vuelo?</w:t>
      </w:r>
    </w:p>
    <w:p w14:paraId="05AA1AF5" w14:textId="77777777" w:rsidR="00C51EC8" w:rsidRPr="00C51EC8" w:rsidRDefault="00C51EC8" w:rsidP="00C51EC8">
      <w:pPr>
        <w:rPr>
          <w:sz w:val="24"/>
          <w:lang w:val="es-AR"/>
        </w:rPr>
      </w:pPr>
      <w:r w:rsidRPr="00C51EC8">
        <w:rPr>
          <w:sz w:val="24"/>
          <w:lang w:val="es-AR"/>
        </w:rPr>
        <w:t>En caso de perder tu vuelo, contáctanos de inmediato al 555 123 456. Nuestros agentes trabajarán contigo para buscar opciones de reprogramación con la aerolínea correspondiente.</w:t>
      </w:r>
    </w:p>
    <w:p w14:paraId="69D8CF97" w14:textId="77777777" w:rsidR="00C51EC8" w:rsidRPr="00C51EC8" w:rsidRDefault="00C51EC8" w:rsidP="00C51EC8">
      <w:pPr>
        <w:pStyle w:val="Heading1"/>
        <w:rPr>
          <w:lang w:val="es-AR"/>
        </w:rPr>
      </w:pPr>
      <w:r w:rsidRPr="00C51EC8">
        <w:rPr>
          <w:lang w:val="es-AR"/>
        </w:rPr>
        <w:t>¿Ofrecen tours guiados en los destinos?</w:t>
      </w:r>
    </w:p>
    <w:p w14:paraId="3DA0C29A" w14:textId="77777777" w:rsidR="00C51EC8" w:rsidRPr="00C51EC8" w:rsidRDefault="00C51EC8" w:rsidP="00C51EC8">
      <w:pPr>
        <w:rPr>
          <w:sz w:val="24"/>
          <w:lang w:val="es-AR"/>
        </w:rPr>
      </w:pPr>
      <w:r w:rsidRPr="00C51EC8">
        <w:rPr>
          <w:sz w:val="24"/>
          <w:lang w:val="es-AR"/>
        </w:rPr>
        <w:t>¡Sí! Colaboramos con operadores locales para ofrecer tours guiados en los destinos más populares. Estos incluyen visitas culturales, recorridos gastronómicos y actividades al aire libre.</w:t>
      </w:r>
    </w:p>
    <w:p w14:paraId="5B565341" w14:textId="77777777" w:rsidR="00C51EC8" w:rsidRPr="00C51EC8" w:rsidRDefault="00C51EC8" w:rsidP="00C51EC8">
      <w:pPr>
        <w:pStyle w:val="Heading1"/>
        <w:rPr>
          <w:lang w:val="es-AR"/>
        </w:rPr>
      </w:pPr>
      <w:r w:rsidRPr="00C51EC8">
        <w:rPr>
          <w:lang w:val="es-AR"/>
        </w:rPr>
        <w:t>¿Puedo regalar un viaje con Margie’s Travel?</w:t>
      </w:r>
    </w:p>
    <w:p w14:paraId="19C4BF21" w14:textId="77777777" w:rsidR="00C51EC8" w:rsidRPr="00C51EC8" w:rsidRDefault="00C51EC8" w:rsidP="00C51EC8">
      <w:pPr>
        <w:rPr>
          <w:sz w:val="24"/>
          <w:lang w:val="es-AR"/>
        </w:rPr>
      </w:pPr>
      <w:r w:rsidRPr="00C51EC8">
        <w:rPr>
          <w:sz w:val="24"/>
          <w:lang w:val="es-AR"/>
        </w:rPr>
        <w:t>Sí, ofrecemos tarjetas de regalo personalizables para viajes. El destinatario puede usarlas para reservar cualquier servicio que ofrecemos, desde vuelos hasta paquetes completos.</w:t>
      </w:r>
    </w:p>
    <w:p w14:paraId="2BE518A6" w14:textId="77777777" w:rsidR="00C51EC8" w:rsidRPr="00C51EC8" w:rsidRDefault="00C51EC8" w:rsidP="00C51EC8">
      <w:pPr>
        <w:pStyle w:val="Heading1"/>
        <w:rPr>
          <w:lang w:val="es-AR"/>
        </w:rPr>
      </w:pPr>
      <w:r w:rsidRPr="00C51EC8">
        <w:rPr>
          <w:lang w:val="es-AR"/>
        </w:rPr>
        <w:lastRenderedPageBreak/>
        <w:t>¿Qué medidas de seguridad tienen en cuenta durante los viajes?</w:t>
      </w:r>
    </w:p>
    <w:p w14:paraId="0EEF72F9" w14:textId="77777777" w:rsidR="00C51EC8" w:rsidRPr="00C51EC8" w:rsidRDefault="00C51EC8" w:rsidP="00C51EC8">
      <w:pPr>
        <w:rPr>
          <w:sz w:val="24"/>
          <w:lang w:val="es-AR"/>
        </w:rPr>
      </w:pPr>
      <w:r w:rsidRPr="00C51EC8">
        <w:rPr>
          <w:sz w:val="24"/>
          <w:lang w:val="es-AR"/>
        </w:rPr>
        <w:t>Trabajamos únicamente con proveedores de confianza y seguimos las recomendaciones internacionales de seguridad. Además, ofrecemos seguros de viaje para brindarte tranquilidad durante tu experiencia.</w:t>
      </w:r>
    </w:p>
    <w:p w14:paraId="131A65B2" w14:textId="77777777" w:rsidR="00C51EC8" w:rsidRPr="00C51EC8" w:rsidRDefault="00C51EC8" w:rsidP="00C51EC8">
      <w:pPr>
        <w:pStyle w:val="Heading1"/>
        <w:rPr>
          <w:lang w:val="es-AR"/>
        </w:rPr>
      </w:pPr>
      <w:r w:rsidRPr="00C51EC8">
        <w:rPr>
          <w:lang w:val="es-AR"/>
        </w:rPr>
        <w:t>¿Cómo puedo hacer una consulta sobre un destino específico?</w:t>
      </w:r>
    </w:p>
    <w:p w14:paraId="76BC09B8" w14:textId="77777777" w:rsidR="00C51EC8" w:rsidRPr="00C51EC8" w:rsidRDefault="00C51EC8" w:rsidP="00C51EC8">
      <w:pPr>
        <w:rPr>
          <w:sz w:val="24"/>
          <w:lang w:val="es-AR"/>
        </w:rPr>
      </w:pPr>
      <w:r w:rsidRPr="00C51EC8">
        <w:rPr>
          <w:sz w:val="24"/>
          <w:lang w:val="es-AR"/>
        </w:rPr>
        <w:t>Si tienes preguntas sobre un destino en particular, llámanos al 555 123 456 o completa el formulario de contacto en nuestro sitio web, y uno de nuestros agentes te responderá con información detallada.</w:t>
      </w:r>
    </w:p>
    <w:p w14:paraId="26CDD08E" w14:textId="77777777" w:rsidR="00C51EC8" w:rsidRPr="00C51EC8" w:rsidRDefault="00C51EC8" w:rsidP="00C51EC8">
      <w:pPr>
        <w:pStyle w:val="Heading1"/>
        <w:rPr>
          <w:lang w:val="es-AR"/>
        </w:rPr>
      </w:pPr>
      <w:r w:rsidRPr="00C51EC8">
        <w:rPr>
          <w:lang w:val="es-AR"/>
        </w:rPr>
        <w:t>¿Puedo viajar con mascotas?</w:t>
      </w:r>
    </w:p>
    <w:p w14:paraId="40C6A30A" w14:textId="77777777" w:rsidR="00C51EC8" w:rsidRPr="00C51EC8" w:rsidRDefault="00C51EC8" w:rsidP="00C51EC8">
      <w:pPr>
        <w:rPr>
          <w:sz w:val="24"/>
          <w:lang w:val="es-AR"/>
        </w:rPr>
      </w:pPr>
      <w:r w:rsidRPr="00C51EC8">
        <w:rPr>
          <w:sz w:val="24"/>
          <w:lang w:val="es-AR"/>
        </w:rPr>
        <w:t>¡Claro que sí! Te ayudamos a planificar viajes con tus mascotas, incluyendo requisitos de transporte y alojamiento que acepten animales. Por favor, informa a nuestros agentes al momento de realizar tu reserva.</w:t>
      </w:r>
    </w:p>
    <w:p w14:paraId="1F698D1A" w14:textId="77777777" w:rsidR="00C51EC8" w:rsidRPr="00C51EC8" w:rsidRDefault="00C51EC8" w:rsidP="00C51EC8">
      <w:pPr>
        <w:pStyle w:val="Heading1"/>
        <w:rPr>
          <w:lang w:val="es-AR"/>
        </w:rPr>
      </w:pPr>
      <w:r w:rsidRPr="00C51EC8">
        <w:rPr>
          <w:lang w:val="es-AR"/>
        </w:rPr>
        <w:t>¿Qué debo hacer si tengo necesidades especiales durante el viaje?</w:t>
      </w:r>
    </w:p>
    <w:p w14:paraId="2F56E973" w14:textId="77777777" w:rsidR="00C51EC8" w:rsidRPr="00C51EC8" w:rsidRDefault="00C51EC8" w:rsidP="00C51EC8">
      <w:pPr>
        <w:rPr>
          <w:sz w:val="24"/>
          <w:lang w:val="es-AR"/>
        </w:rPr>
      </w:pPr>
      <w:r w:rsidRPr="00C51EC8">
        <w:rPr>
          <w:sz w:val="24"/>
          <w:lang w:val="es-AR"/>
        </w:rPr>
        <w:t>Si tienes necesidades especiales, como requerimientos de accesibilidad o dietas específicas, infórmanos al momento de hacer tu reserva. Haremos todo lo posible para garantizar que tu experiencia sea cómoda y placentera.</w:t>
      </w:r>
    </w:p>
    <w:p w14:paraId="3612FA09" w14:textId="6D296B26" w:rsidR="00A73AB5" w:rsidRPr="00C51EC8" w:rsidRDefault="00A73AB5" w:rsidP="00053E95">
      <w:pPr>
        <w:rPr>
          <w:sz w:val="24"/>
          <w:lang w:val="es-AR"/>
        </w:rPr>
      </w:pPr>
    </w:p>
    <w:sectPr w:rsidR="00A73AB5" w:rsidRPr="00C51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F9FCD9" w14:textId="77777777" w:rsidR="00DC5A5B" w:rsidRDefault="00DC5A5B" w:rsidP="00053E95">
      <w:r>
        <w:separator/>
      </w:r>
    </w:p>
  </w:endnote>
  <w:endnote w:type="continuationSeparator" w:id="0">
    <w:p w14:paraId="27F72505" w14:textId="77777777" w:rsidR="00DC5A5B" w:rsidRDefault="00DC5A5B" w:rsidP="00053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2701B7" w14:textId="77777777" w:rsidR="00DC5A5B" w:rsidRDefault="00DC5A5B" w:rsidP="00053E95">
      <w:r>
        <w:separator/>
      </w:r>
    </w:p>
  </w:footnote>
  <w:footnote w:type="continuationSeparator" w:id="0">
    <w:p w14:paraId="008B0DE6" w14:textId="77777777" w:rsidR="00DC5A5B" w:rsidRDefault="00DC5A5B" w:rsidP="00053E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04991420">
    <w:abstractNumId w:val="19"/>
  </w:num>
  <w:num w:numId="2" w16cid:durableId="907350476">
    <w:abstractNumId w:val="12"/>
  </w:num>
  <w:num w:numId="3" w16cid:durableId="637344084">
    <w:abstractNumId w:val="10"/>
  </w:num>
  <w:num w:numId="4" w16cid:durableId="1139417732">
    <w:abstractNumId w:val="21"/>
  </w:num>
  <w:num w:numId="5" w16cid:durableId="838816570">
    <w:abstractNumId w:val="13"/>
  </w:num>
  <w:num w:numId="6" w16cid:durableId="641890896">
    <w:abstractNumId w:val="16"/>
  </w:num>
  <w:num w:numId="7" w16cid:durableId="1518812624">
    <w:abstractNumId w:val="18"/>
  </w:num>
  <w:num w:numId="8" w16cid:durableId="289676195">
    <w:abstractNumId w:val="9"/>
  </w:num>
  <w:num w:numId="9" w16cid:durableId="533856798">
    <w:abstractNumId w:val="7"/>
  </w:num>
  <w:num w:numId="10" w16cid:durableId="686905421">
    <w:abstractNumId w:val="6"/>
  </w:num>
  <w:num w:numId="11" w16cid:durableId="1946764484">
    <w:abstractNumId w:val="5"/>
  </w:num>
  <w:num w:numId="12" w16cid:durableId="716978035">
    <w:abstractNumId w:val="4"/>
  </w:num>
  <w:num w:numId="13" w16cid:durableId="132523233">
    <w:abstractNumId w:val="8"/>
  </w:num>
  <w:num w:numId="14" w16cid:durableId="92631287">
    <w:abstractNumId w:val="3"/>
  </w:num>
  <w:num w:numId="15" w16cid:durableId="1164974972">
    <w:abstractNumId w:val="2"/>
  </w:num>
  <w:num w:numId="16" w16cid:durableId="898174063">
    <w:abstractNumId w:val="1"/>
  </w:num>
  <w:num w:numId="17" w16cid:durableId="1010717918">
    <w:abstractNumId w:val="0"/>
  </w:num>
  <w:num w:numId="18" w16cid:durableId="1051002894">
    <w:abstractNumId w:val="14"/>
  </w:num>
  <w:num w:numId="19" w16cid:durableId="1697996348">
    <w:abstractNumId w:val="15"/>
  </w:num>
  <w:num w:numId="20" w16cid:durableId="624848239">
    <w:abstractNumId w:val="20"/>
  </w:num>
  <w:num w:numId="21" w16cid:durableId="1393313891">
    <w:abstractNumId w:val="17"/>
  </w:num>
  <w:num w:numId="22" w16cid:durableId="2048023471">
    <w:abstractNumId w:val="11"/>
  </w:num>
  <w:num w:numId="23" w16cid:durableId="11859434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9E4"/>
    <w:rsid w:val="00053E95"/>
    <w:rsid w:val="000B0D88"/>
    <w:rsid w:val="001C27D0"/>
    <w:rsid w:val="002C287D"/>
    <w:rsid w:val="0030084A"/>
    <w:rsid w:val="00406B61"/>
    <w:rsid w:val="00483FC6"/>
    <w:rsid w:val="006259E4"/>
    <w:rsid w:val="00645252"/>
    <w:rsid w:val="006D3D74"/>
    <w:rsid w:val="007534C7"/>
    <w:rsid w:val="007B25F1"/>
    <w:rsid w:val="0083569A"/>
    <w:rsid w:val="009147D7"/>
    <w:rsid w:val="009E770A"/>
    <w:rsid w:val="00A72174"/>
    <w:rsid w:val="00A73AB5"/>
    <w:rsid w:val="00A9204E"/>
    <w:rsid w:val="00C51EC8"/>
    <w:rsid w:val="00CC7023"/>
    <w:rsid w:val="00DC5A5B"/>
    <w:rsid w:val="00DD52C0"/>
    <w:rsid w:val="00E115A4"/>
    <w:rsid w:val="00E94683"/>
    <w:rsid w:val="00F36FA1"/>
    <w:rsid w:val="00F66C07"/>
    <w:rsid w:val="00F8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D428D6"/>
  <w15:chartTrackingRefBased/>
  <w15:docId w15:val="{B58CA25C-5546-4ACD-8EE5-2E5C6567B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6259E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51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margiestravel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margiestravel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margiestravel.com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://www.margiestravel.com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malc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42</TotalTime>
  <Pages>3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Malcolm</dc:creator>
  <cp:keywords/>
  <dc:description/>
  <cp:lastModifiedBy>Pablo Di Loreto</cp:lastModifiedBy>
  <cp:revision>3</cp:revision>
  <dcterms:created xsi:type="dcterms:W3CDTF">2020-03-29T01:05:00Z</dcterms:created>
  <dcterms:modified xsi:type="dcterms:W3CDTF">2024-11-29T01:58:00Z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gmalc@microsoft.com</vt:lpwstr>
  </property>
  <property fmtid="{D5CDD505-2E9C-101B-9397-08002B2CF9AE}" pid="11" name="MSIP_Label_f42aa342-8706-4288-bd11-ebb85995028c_SetDate">
    <vt:lpwstr>2019-04-15T02:41:45.2176136Z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ActionId">
    <vt:lpwstr>5f39f5b4-ffcf-42a5-8c8a-9fde9a4f6414</vt:lpwstr>
  </property>
  <property fmtid="{D5CDD505-2E9C-101B-9397-08002B2CF9AE}" pid="15" name="MSIP_Label_f42aa342-8706-4288-bd11-ebb85995028c_Extended_MSFT_Method">
    <vt:lpwstr>Automatic</vt:lpwstr>
  </property>
  <property fmtid="{D5CDD505-2E9C-101B-9397-08002B2CF9AE}" pid="16" name="Sensitivity">
    <vt:lpwstr>General</vt:lpwstr>
  </property>
</Properties>
</file>